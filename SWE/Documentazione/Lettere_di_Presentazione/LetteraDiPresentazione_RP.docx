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651" w:rsidRDefault="008E2651">
      <w:pPr>
        <w:spacing w:before="9" w:line="100" w:lineRule="exact"/>
        <w:rPr>
          <w:sz w:val="10"/>
          <w:szCs w:val="10"/>
        </w:rPr>
      </w:pPr>
    </w:p>
    <w:p w:rsidR="008E2651" w:rsidRDefault="00132764">
      <w:pPr>
        <w:ind w:left="102"/>
      </w:pPr>
      <w:r>
        <w:rPr>
          <w:noProof/>
          <w:lang w:val="it-IT" w:eastAsia="it-IT"/>
        </w:rPr>
        <w:drawing>
          <wp:inline distT="0" distB="0" distL="0" distR="0">
            <wp:extent cx="2876550" cy="914400"/>
            <wp:effectExtent l="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Pr="00A129E7" w:rsidRDefault="00194490">
      <w:pPr>
        <w:spacing w:before="43"/>
        <w:ind w:right="101"/>
        <w:jc w:val="right"/>
        <w:rPr>
          <w:rFonts w:ascii="Arial" w:eastAsia="Arial" w:hAnsi="Arial" w:cs="Arial"/>
          <w:sz w:val="21"/>
          <w:szCs w:val="21"/>
          <w:lang w:val="it-IT"/>
        </w:rPr>
      </w:pPr>
      <w:r>
        <w:rPr>
          <w:rFonts w:ascii="Arial" w:eastAsia="Arial" w:hAnsi="Arial" w:cs="Arial"/>
          <w:spacing w:val="1"/>
          <w:sz w:val="21"/>
          <w:szCs w:val="21"/>
          <w:lang w:val="it-IT"/>
        </w:rPr>
        <w:t>Sorgato Mattia</w:t>
      </w:r>
    </w:p>
    <w:p w:rsidR="008E2651" w:rsidRPr="00A129E7" w:rsidRDefault="00132764">
      <w:pPr>
        <w:spacing w:before="39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Resp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ns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ab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3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14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So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1"/>
          <w:w w:val="102"/>
          <w:position w:val="-1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w w:val="102"/>
          <w:position w:val="-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e</w:t>
      </w:r>
    </w:p>
    <w:p w:rsidR="008E2651" w:rsidRPr="00A129E7" w:rsidRDefault="008E2651">
      <w:pPr>
        <w:spacing w:before="11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lla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te</w:t>
      </w:r>
    </w:p>
    <w:p w:rsidR="008E2651" w:rsidRPr="00A129E7" w:rsidRDefault="00132764">
      <w:pPr>
        <w:spacing w:before="44" w:line="280" w:lineRule="auto"/>
        <w:ind w:left="104" w:right="615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f.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1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llio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Un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ve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ità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ia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6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3</w:t>
      </w:r>
    </w:p>
    <w:p w:rsidR="008E2651" w:rsidRPr="00A129E7" w:rsidRDefault="00132764">
      <w:pPr>
        <w:spacing w:before="2" w:line="220" w:lineRule="exact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3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5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1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15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Pa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ov</w:t>
      </w:r>
      <w:r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a</w:t>
      </w:r>
    </w:p>
    <w:p w:rsidR="008E2651" w:rsidRPr="00A129E7" w:rsidRDefault="008E2651">
      <w:pPr>
        <w:spacing w:before="14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 w:line="220" w:lineRule="exact"/>
        <w:ind w:right="104"/>
        <w:jc w:val="right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3"/>
          <w:position w:val="-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1"/>
          <w:position w:val="-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va</w:t>
      </w:r>
      <w:r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0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position w:val="-1"/>
          <w:sz w:val="21"/>
          <w:szCs w:val="21"/>
          <w:lang w:val="it-IT"/>
        </w:rPr>
        <w:t>2</w:t>
      </w:r>
      <w:r w:rsidR="005E0454" w:rsidRPr="00A129E7">
        <w:rPr>
          <w:rFonts w:ascii="Arial" w:eastAsia="Arial" w:hAnsi="Arial" w:cs="Arial"/>
          <w:position w:val="-1"/>
          <w:sz w:val="21"/>
          <w:szCs w:val="21"/>
          <w:lang w:val="it-IT"/>
        </w:rPr>
        <w:t>8</w:t>
      </w:r>
      <w:r w:rsidRPr="00A129E7">
        <w:rPr>
          <w:rFonts w:ascii="Arial" w:eastAsia="Arial" w:hAnsi="Arial" w:cs="Arial"/>
          <w:spacing w:val="5"/>
          <w:position w:val="-1"/>
          <w:sz w:val="21"/>
          <w:szCs w:val="21"/>
          <w:lang w:val="it-IT"/>
        </w:rPr>
        <w:t xml:space="preserve"> </w:t>
      </w:r>
      <w:r w:rsidR="00194490">
        <w:rPr>
          <w:rFonts w:ascii="Arial" w:eastAsia="Arial" w:hAnsi="Arial" w:cs="Arial"/>
          <w:spacing w:val="5"/>
          <w:position w:val="-1"/>
          <w:sz w:val="21"/>
          <w:szCs w:val="21"/>
          <w:lang w:val="it-IT"/>
        </w:rPr>
        <w:t>giugno</w:t>
      </w:r>
      <w:r w:rsidRPr="00A129E7">
        <w:rPr>
          <w:rFonts w:ascii="Arial" w:eastAsia="Arial" w:hAnsi="Arial" w:cs="Arial"/>
          <w:spacing w:val="19"/>
          <w:position w:val="-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position w:val="-1"/>
          <w:sz w:val="21"/>
          <w:szCs w:val="21"/>
          <w:lang w:val="it-IT"/>
        </w:rPr>
        <w:t>20</w:t>
      </w:r>
      <w:r w:rsidRPr="00A129E7">
        <w:rPr>
          <w:rFonts w:ascii="Arial" w:eastAsia="Arial" w:hAnsi="Arial" w:cs="Arial"/>
          <w:spacing w:val="1"/>
          <w:w w:val="102"/>
          <w:position w:val="-1"/>
          <w:sz w:val="21"/>
          <w:szCs w:val="21"/>
          <w:lang w:val="it-IT"/>
        </w:rPr>
        <w:t>1</w:t>
      </w:r>
      <w:r w:rsidR="005E0454" w:rsidRPr="00A129E7">
        <w:rPr>
          <w:rFonts w:ascii="Arial" w:eastAsia="Arial" w:hAnsi="Arial" w:cs="Arial"/>
          <w:w w:val="102"/>
          <w:position w:val="-1"/>
          <w:sz w:val="21"/>
          <w:szCs w:val="21"/>
          <w:lang w:val="it-IT"/>
        </w:rPr>
        <w:t>4</w:t>
      </w:r>
    </w:p>
    <w:p w:rsidR="008E2651" w:rsidRPr="00A129E7" w:rsidRDefault="008E2651">
      <w:pPr>
        <w:spacing w:before="9" w:line="280" w:lineRule="exact"/>
        <w:rPr>
          <w:sz w:val="28"/>
          <w:szCs w:val="28"/>
          <w:lang w:val="it-IT"/>
        </w:rPr>
      </w:pPr>
    </w:p>
    <w:p w:rsidR="008E2651" w:rsidRPr="00A129E7" w:rsidRDefault="00132764">
      <w:pPr>
        <w:spacing w:before="37"/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V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Tu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li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,</w:t>
      </w: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 w:rsidP="00194490">
      <w:pPr>
        <w:spacing w:line="200" w:lineRule="exact"/>
        <w:jc w:val="both"/>
        <w:rPr>
          <w:lang w:val="it-IT"/>
        </w:rPr>
      </w:pPr>
    </w:p>
    <w:p w:rsidR="008E2651" w:rsidRPr="00A129E7" w:rsidRDefault="00132764" w:rsidP="00194490">
      <w:pPr>
        <w:spacing w:line="279" w:lineRule="auto"/>
        <w:ind w:left="104" w:right="67"/>
        <w:jc w:val="both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4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5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ft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w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re</w:t>
      </w:r>
      <w:r w:rsidRPr="00A129E7">
        <w:rPr>
          <w:rFonts w:ascii="Arial" w:eastAsia="Arial" w:hAnsi="Arial" w:cs="Arial"/>
          <w:spacing w:val="5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>comunicarLe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ic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te la partecipazione alla </w:t>
      </w:r>
      <w:r w:rsidR="005E0454" w:rsidRPr="00A129E7">
        <w:rPr>
          <w:rFonts w:ascii="Arial" w:eastAsia="Arial" w:hAnsi="Arial" w:cs="Arial"/>
          <w:b/>
          <w:sz w:val="21"/>
          <w:szCs w:val="21"/>
          <w:lang w:val="it-IT"/>
        </w:rPr>
        <w:t xml:space="preserve">Revisione di </w:t>
      </w:r>
      <w:r w:rsidR="00194490">
        <w:rPr>
          <w:rFonts w:ascii="Arial" w:eastAsia="Arial" w:hAnsi="Arial" w:cs="Arial"/>
          <w:b/>
          <w:sz w:val="21"/>
          <w:szCs w:val="21"/>
          <w:lang w:val="it-IT"/>
        </w:rPr>
        <w:t>Qualifica</w:t>
      </w:r>
      <w:r w:rsidR="005E0454" w:rsidRPr="00A129E7">
        <w:rPr>
          <w:rFonts w:ascii="Arial" w:eastAsia="Arial" w:hAnsi="Arial" w:cs="Arial"/>
          <w:b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z w:val="21"/>
          <w:szCs w:val="21"/>
          <w:lang w:val="it-IT"/>
        </w:rPr>
        <w:t xml:space="preserve">per la realizzazione 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 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del prodotto da Lei commi</w:t>
      </w:r>
      <w:r w:rsid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="005E0454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sionato, denominato:</w:t>
      </w:r>
    </w:p>
    <w:p w:rsidR="008E2651" w:rsidRPr="00A129E7" w:rsidRDefault="008E2651">
      <w:pPr>
        <w:spacing w:before="4" w:line="280" w:lineRule="exact"/>
        <w:rPr>
          <w:sz w:val="28"/>
          <w:szCs w:val="28"/>
          <w:lang w:val="it-IT"/>
        </w:rPr>
      </w:pPr>
    </w:p>
    <w:p w:rsidR="008E2651" w:rsidRDefault="00132764">
      <w:pPr>
        <w:ind w:left="267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aa</w:t>
      </w:r>
      <w:r>
        <w:rPr>
          <w:rFonts w:ascii="Arial" w:eastAsia="Arial" w:hAnsi="Arial" w:cs="Arial"/>
          <w:b/>
          <w:spacing w:val="1"/>
          <w:sz w:val="21"/>
          <w:szCs w:val="21"/>
        </w:rPr>
        <w:t>P</w:t>
      </w:r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b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1"/>
          <w:sz w:val="21"/>
          <w:szCs w:val="21"/>
        </w:rPr>
        <w:t>M</w:t>
      </w:r>
      <w:r>
        <w:rPr>
          <w:rFonts w:ascii="Arial" w:eastAsia="Arial" w:hAnsi="Arial" w:cs="Arial"/>
          <w:b/>
          <w:spacing w:val="-2"/>
          <w:sz w:val="21"/>
          <w:szCs w:val="21"/>
        </w:rPr>
        <w:t>o</w:t>
      </w:r>
      <w:r>
        <w:rPr>
          <w:rFonts w:ascii="Arial" w:eastAsia="Arial" w:hAnsi="Arial" w:cs="Arial"/>
          <w:b/>
          <w:spacing w:val="1"/>
          <w:sz w:val="21"/>
          <w:szCs w:val="21"/>
        </w:rPr>
        <w:t>n</w:t>
      </w:r>
      <w:r>
        <w:rPr>
          <w:rFonts w:ascii="Arial" w:eastAsia="Arial" w:hAnsi="Arial" w:cs="Arial"/>
          <w:b/>
          <w:spacing w:val="-2"/>
          <w:sz w:val="21"/>
          <w:szCs w:val="21"/>
        </w:rPr>
        <w:t>g</w:t>
      </w:r>
      <w:r>
        <w:rPr>
          <w:rFonts w:ascii="Arial" w:eastAsia="Arial" w:hAnsi="Arial" w:cs="Arial"/>
          <w:b/>
          <w:spacing w:val="1"/>
          <w:sz w:val="21"/>
          <w:szCs w:val="21"/>
        </w:rPr>
        <w:t>o</w:t>
      </w:r>
      <w:r>
        <w:rPr>
          <w:rFonts w:ascii="Arial" w:eastAsia="Arial" w:hAnsi="Arial" w:cs="Arial"/>
          <w:b/>
          <w:spacing w:val="-1"/>
          <w:sz w:val="21"/>
          <w:szCs w:val="21"/>
        </w:rPr>
        <w:t>D</w:t>
      </w:r>
      <w:r>
        <w:rPr>
          <w:rFonts w:ascii="Arial" w:eastAsia="Arial" w:hAnsi="Arial" w:cs="Arial"/>
          <w:b/>
          <w:sz w:val="21"/>
          <w:szCs w:val="21"/>
        </w:rPr>
        <w:t>B</w:t>
      </w:r>
      <w:r>
        <w:rPr>
          <w:rFonts w:ascii="Arial" w:eastAsia="Arial" w:hAnsi="Arial" w:cs="Arial"/>
          <w:b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s</w:t>
      </w:r>
      <w:r>
        <w:rPr>
          <w:rFonts w:ascii="Arial" w:eastAsia="Arial" w:hAnsi="Arial" w:cs="Arial"/>
          <w:b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</w:t>
      </w:r>
      <w:r>
        <w:rPr>
          <w:rFonts w:ascii="Arial" w:eastAsia="Arial" w:hAnsi="Arial" w:cs="Arial"/>
          <w:b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-4"/>
          <w:sz w:val="21"/>
          <w:szCs w:val="21"/>
        </w:rPr>
        <w:t>A</w:t>
      </w:r>
      <w:r>
        <w:rPr>
          <w:rFonts w:ascii="Arial" w:eastAsia="Arial" w:hAnsi="Arial" w:cs="Arial"/>
          <w:b/>
          <w:spacing w:val="1"/>
          <w:sz w:val="21"/>
          <w:szCs w:val="21"/>
        </w:rPr>
        <w:t>dm</w:t>
      </w:r>
      <w:r>
        <w:rPr>
          <w:rFonts w:ascii="Arial" w:eastAsia="Arial" w:hAnsi="Arial" w:cs="Arial"/>
          <w:b/>
          <w:sz w:val="21"/>
          <w:szCs w:val="21"/>
        </w:rPr>
        <w:t>in</w:t>
      </w:r>
      <w:r>
        <w:rPr>
          <w:rFonts w:ascii="Arial" w:eastAsia="Arial" w:hAnsi="Arial" w:cs="Arial"/>
          <w:b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w w:val="102"/>
          <w:sz w:val="21"/>
          <w:szCs w:val="21"/>
        </w:rPr>
        <w:t>l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tf</w:t>
      </w:r>
      <w:r>
        <w:rPr>
          <w:rFonts w:ascii="Arial" w:eastAsia="Arial" w:hAnsi="Arial" w:cs="Arial"/>
          <w:b/>
          <w:spacing w:val="3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spacing w:val="-2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w w:val="102"/>
          <w:sz w:val="21"/>
          <w:szCs w:val="21"/>
        </w:rPr>
        <w:t>m</w:t>
      </w:r>
    </w:p>
    <w:p w:rsidR="008E2651" w:rsidRDefault="008E2651">
      <w:pPr>
        <w:spacing w:before="10" w:line="120" w:lineRule="exact"/>
        <w:rPr>
          <w:sz w:val="12"/>
          <w:szCs w:val="12"/>
        </w:rPr>
      </w:pPr>
    </w:p>
    <w:p w:rsidR="008E2651" w:rsidRDefault="008E2651">
      <w:pPr>
        <w:spacing w:line="200" w:lineRule="exact"/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>Il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è</w:t>
      </w:r>
      <w:r w:rsidRPr="00A129E7">
        <w:rPr>
          <w:rFonts w:ascii="Arial" w:eastAsia="Arial" w:hAnsi="Arial" w:cs="Arial"/>
          <w:spacing w:val="4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mp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os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to</w:t>
      </w:r>
      <w:r w:rsidRPr="00A129E7">
        <w:rPr>
          <w:rFonts w:ascii="Arial" w:eastAsia="Arial" w:hAnsi="Arial" w:cs="Arial"/>
          <w:spacing w:val="2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co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ne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ti:</w:t>
      </w:r>
    </w:p>
    <w:p w:rsidR="008E2651" w:rsidRDefault="00132764">
      <w:pPr>
        <w:spacing w:before="49"/>
        <w:ind w:left="1678"/>
      </w:pPr>
      <w:r>
        <w:rPr>
          <w:noProof/>
          <w:lang w:val="it-IT" w:eastAsia="it-IT"/>
        </w:rPr>
        <w:drawing>
          <wp:inline distT="0" distB="0" distL="0" distR="0">
            <wp:extent cx="4019550" cy="1524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651" w:rsidRDefault="008E2651">
      <w:pPr>
        <w:spacing w:before="9" w:line="120" w:lineRule="exact"/>
        <w:rPr>
          <w:sz w:val="13"/>
          <w:szCs w:val="13"/>
        </w:rPr>
      </w:pPr>
    </w:p>
    <w:p w:rsidR="008E2651" w:rsidRPr="00A129E7" w:rsidRDefault="00132764">
      <w:pPr>
        <w:spacing w:line="281" w:lineRule="auto"/>
        <w:ind w:left="104" w:right="65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 </w:t>
      </w:r>
      <w:r w:rsidRPr="00A129E7">
        <w:rPr>
          <w:rFonts w:ascii="Arial" w:eastAsia="Arial" w:hAnsi="Arial" w:cs="Arial"/>
          <w:spacing w:val="4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6"/>
          <w:sz w:val="21"/>
          <w:szCs w:val="21"/>
          <w:lang w:val="it-IT"/>
        </w:rPr>
        <w:t xml:space="preserve"> </w:t>
      </w:r>
      <w:r w:rsidR="00C50191"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progettazione architetturale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, </w:t>
      </w:r>
      <w:r w:rsidRPr="00A129E7">
        <w:rPr>
          <w:rFonts w:ascii="Arial" w:eastAsia="Arial" w:hAnsi="Arial" w:cs="Arial"/>
          <w:spacing w:val="5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ifi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caz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e   e </w:t>
      </w:r>
      <w:r w:rsidRPr="00A129E7">
        <w:rPr>
          <w:rFonts w:ascii="Arial" w:eastAsia="Arial" w:hAnsi="Arial" w:cs="Arial"/>
          <w:spacing w:val="3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 </w:t>
      </w:r>
      <w:r w:rsidRPr="00A129E7">
        <w:rPr>
          <w:rFonts w:ascii="Arial" w:eastAsia="Arial" w:hAnsi="Arial" w:cs="Arial"/>
          <w:spacing w:val="3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q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lità </w:t>
      </w:r>
      <w:r w:rsidRPr="00A129E7">
        <w:rPr>
          <w:rFonts w:ascii="Arial" w:eastAsia="Arial" w:hAnsi="Arial" w:cs="Arial"/>
          <w:spacing w:val="4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o </w:t>
      </w:r>
      <w:r w:rsidRPr="00A129E7">
        <w:rPr>
          <w:rFonts w:ascii="Arial" w:eastAsia="Arial" w:hAnsi="Arial" w:cs="Arial"/>
          <w:spacing w:val="42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ti </w:t>
      </w:r>
      <w:r w:rsidRPr="00A129E7">
        <w:rPr>
          <w:rFonts w:ascii="Arial" w:eastAsia="Arial" w:hAnsi="Arial" w:cs="Arial"/>
          <w:spacing w:val="4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 xml:space="preserve">in 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3"/>
          <w:w w:val="102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 xml:space="preserve">a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f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23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8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eg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nt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2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oc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1"/>
          <w:w w:val="102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ti:</w:t>
      </w:r>
    </w:p>
    <w:p w:rsidR="008E2651" w:rsidRPr="00A129E7" w:rsidRDefault="008E2651">
      <w:pPr>
        <w:spacing w:before="2" w:line="280" w:lineRule="exact"/>
        <w:rPr>
          <w:sz w:val="28"/>
          <w:szCs w:val="28"/>
          <w:lang w:val="it-IT"/>
        </w:rPr>
      </w:pPr>
    </w:p>
    <w:p w:rsidR="008E2651" w:rsidRPr="00194490" w:rsidRDefault="00132764" w:rsidP="00194490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A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nal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de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_</w:t>
      </w:r>
      <w:r w:rsidR="00E653D4"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eq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u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si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194490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="00F27420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194490" w:rsidRPr="00194490" w:rsidRDefault="00194490" w:rsidP="00194490">
      <w:pPr>
        <w:pStyle w:val="ListParagraph"/>
        <w:numPr>
          <w:ilvl w:val="0"/>
          <w:numId w:val="4"/>
        </w:numPr>
        <w:rPr>
          <w:rFonts w:ascii="Arial" w:eastAsia="Arial" w:hAnsi="Arial" w:cs="Arial"/>
          <w:i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z w:val="21"/>
          <w:szCs w:val="21"/>
          <w:lang w:val="it-IT"/>
        </w:rPr>
        <w:t>Definizione_di_Prodotto_v1.2.0.pdf</w:t>
      </w:r>
    </w:p>
    <w:p w:rsidR="008E2651" w:rsidRPr="00194490" w:rsidRDefault="00132764" w:rsidP="00194490">
      <w:pPr>
        <w:pStyle w:val="ListParagraph"/>
        <w:numPr>
          <w:ilvl w:val="0"/>
          <w:numId w:val="4"/>
        </w:numPr>
        <w:spacing w:before="41"/>
        <w:rPr>
          <w:rFonts w:ascii="Arial" w:eastAsia="Arial" w:hAnsi="Arial" w:cs="Arial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G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l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s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ri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="00194490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v4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2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="00026C8C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194490" w:rsidRPr="00194490" w:rsidRDefault="00132764" w:rsidP="00194490">
      <w:pPr>
        <w:pStyle w:val="ListParagraph"/>
        <w:numPr>
          <w:ilvl w:val="0"/>
          <w:numId w:val="4"/>
        </w:numPr>
        <w:spacing w:before="41"/>
        <w:rPr>
          <w:rFonts w:ascii="Arial" w:eastAsia="Arial" w:hAnsi="Arial" w:cs="Arial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N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o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me_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="00E653D4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_P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e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tt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o</w:t>
      </w:r>
      <w:r w:rsidR="00194490"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_v4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.2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0</w:t>
      </w:r>
      <w:r w:rsidR="00026C8C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194490" w:rsidRDefault="00132764" w:rsidP="00194490">
      <w:pPr>
        <w:pStyle w:val="ListParagraph"/>
        <w:numPr>
          <w:ilvl w:val="0"/>
          <w:numId w:val="4"/>
        </w:numPr>
        <w:spacing w:before="41"/>
        <w:rPr>
          <w:rFonts w:ascii="Arial" w:eastAsia="Arial" w:hAnsi="Arial" w:cs="Arial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_</w:t>
      </w:r>
      <w:r w:rsidR="00E653D4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r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og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e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t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t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194490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="00026C8C"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0.</w:t>
      </w:r>
      <w:r w:rsidR="00026C8C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pdf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8E2651" w:rsidRPr="00194490" w:rsidRDefault="00132764" w:rsidP="00194490">
      <w:pPr>
        <w:pStyle w:val="ListParagraph"/>
        <w:numPr>
          <w:ilvl w:val="0"/>
          <w:numId w:val="4"/>
        </w:numPr>
        <w:spacing w:before="41"/>
        <w:rPr>
          <w:rFonts w:ascii="Arial" w:eastAsia="Arial" w:hAnsi="Arial" w:cs="Arial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P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a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n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o_</w:t>
      </w:r>
      <w:r w:rsidRPr="00194490">
        <w:rPr>
          <w:rFonts w:ascii="Arial" w:eastAsia="Arial" w:hAnsi="Arial" w:cs="Arial"/>
          <w:i/>
          <w:spacing w:val="-4"/>
          <w:w w:val="102"/>
          <w:sz w:val="21"/>
          <w:szCs w:val="21"/>
          <w:lang w:val="it-IT"/>
        </w:rPr>
        <w:t>d</w:t>
      </w:r>
      <w:r w:rsidRPr="00194490">
        <w:rPr>
          <w:rFonts w:ascii="Arial" w:eastAsia="Arial" w:hAnsi="Arial" w:cs="Arial"/>
          <w:i/>
          <w:spacing w:val="3"/>
          <w:w w:val="102"/>
          <w:sz w:val="21"/>
          <w:szCs w:val="21"/>
          <w:lang w:val="it-IT"/>
        </w:rPr>
        <w:t>i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="00E653D4"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Q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u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a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lifi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ca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_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v</w:t>
      </w:r>
      <w:r w:rsidR="00194490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4</w:t>
      </w:r>
      <w:r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2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0</w:t>
      </w:r>
      <w:r w:rsidR="00026C8C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Pr="00194490">
        <w:rPr>
          <w:rFonts w:ascii="Arial" w:eastAsia="Arial" w:hAnsi="Arial" w:cs="Arial"/>
          <w:i/>
          <w:w w:val="102"/>
          <w:sz w:val="21"/>
          <w:szCs w:val="21"/>
          <w:lang w:val="it-IT"/>
        </w:rPr>
        <w:t>;</w:t>
      </w:r>
    </w:p>
    <w:p w:rsidR="00194490" w:rsidRDefault="00E653D4" w:rsidP="00194490">
      <w:pPr>
        <w:pStyle w:val="ListParagraph"/>
        <w:numPr>
          <w:ilvl w:val="0"/>
          <w:numId w:val="4"/>
        </w:numPr>
        <w:spacing w:before="41"/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Specifica_T</w:t>
      </w:r>
      <w:r w:rsidR="00194490"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ecnica_v2</w:t>
      </w:r>
      <w:r w:rsidR="005E0454"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.2.0</w:t>
      </w:r>
      <w:r w:rsidR="00026C8C" w:rsidRPr="00194490">
        <w:rPr>
          <w:rFonts w:ascii="Arial" w:eastAsia="Arial" w:hAnsi="Arial" w:cs="Arial"/>
          <w:i/>
          <w:spacing w:val="-2"/>
          <w:w w:val="102"/>
          <w:sz w:val="21"/>
          <w:szCs w:val="21"/>
          <w:lang w:val="it-IT"/>
        </w:rPr>
        <w:t>.pdf</w:t>
      </w:r>
      <w:r w:rsidR="00194490"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;</w:t>
      </w:r>
    </w:p>
    <w:p w:rsidR="00194490" w:rsidRPr="00194490" w:rsidRDefault="00194490" w:rsidP="00194490">
      <w:pPr>
        <w:pStyle w:val="ListParagraph"/>
        <w:numPr>
          <w:ilvl w:val="0"/>
          <w:numId w:val="4"/>
        </w:numPr>
        <w:spacing w:before="41"/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Manuale_Utente_EN_v1.2.0.pdf</w:t>
      </w:r>
      <w:r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  <w:t>;</w:t>
      </w:r>
    </w:p>
    <w:p w:rsidR="00194490" w:rsidRPr="00194490" w:rsidRDefault="00194490" w:rsidP="00194490">
      <w:pPr>
        <w:pStyle w:val="ListParagraph"/>
        <w:numPr>
          <w:ilvl w:val="0"/>
          <w:numId w:val="4"/>
        </w:numPr>
        <w:spacing w:before="41"/>
        <w:rPr>
          <w:rFonts w:ascii="Arial" w:eastAsia="Arial" w:hAnsi="Arial" w:cs="Arial"/>
          <w:i/>
          <w:spacing w:val="1"/>
          <w:w w:val="102"/>
          <w:sz w:val="21"/>
          <w:szCs w:val="21"/>
          <w:lang w:val="it-IT"/>
        </w:rPr>
      </w:pPr>
      <w:r w:rsidRPr="00194490">
        <w:rPr>
          <w:rFonts w:ascii="Arial" w:eastAsia="Arial" w:hAnsi="Arial" w:cs="Arial"/>
          <w:i/>
          <w:sz w:val="21"/>
          <w:szCs w:val="21"/>
          <w:lang w:val="it-IT"/>
        </w:rPr>
        <w:t>Verbale_2014-06-20</w:t>
      </w:r>
      <w:r>
        <w:rPr>
          <w:rFonts w:ascii="Arial" w:eastAsia="Arial" w:hAnsi="Arial" w:cs="Arial"/>
          <w:i/>
          <w:sz w:val="21"/>
          <w:szCs w:val="21"/>
          <w:lang w:val="it-IT"/>
        </w:rPr>
        <w:t>_v1.2.0</w:t>
      </w:r>
      <w:r w:rsidRPr="00A129E7">
        <w:rPr>
          <w:rFonts w:ascii="Arial" w:eastAsia="Arial" w:hAnsi="Arial" w:cs="Arial"/>
          <w:i/>
          <w:w w:val="102"/>
          <w:sz w:val="21"/>
          <w:szCs w:val="21"/>
          <w:lang w:val="it-IT"/>
        </w:rPr>
        <w:t>.</w:t>
      </w:r>
      <w:r>
        <w:rPr>
          <w:rFonts w:ascii="Arial" w:eastAsia="Arial" w:hAnsi="Arial" w:cs="Arial"/>
          <w:i/>
          <w:w w:val="102"/>
          <w:sz w:val="21"/>
          <w:szCs w:val="21"/>
          <w:lang w:val="it-IT"/>
        </w:rPr>
        <w:t>pdf.</w:t>
      </w:r>
    </w:p>
    <w:p w:rsidR="005E0454" w:rsidRPr="00A129E7" w:rsidRDefault="005E0454" w:rsidP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 w:rsidP="005E0454">
      <w:pPr>
        <w:spacing w:before="41"/>
        <w:rPr>
          <w:rFonts w:ascii="Arial" w:eastAsia="Arial" w:hAnsi="Arial" w:cs="Arial"/>
          <w:i/>
          <w:w w:val="102"/>
          <w:sz w:val="21"/>
          <w:szCs w:val="21"/>
          <w:lang w:val="it-IT"/>
        </w:rPr>
      </w:pPr>
    </w:p>
    <w:p w:rsidR="005E0454" w:rsidRPr="00A129E7" w:rsidRDefault="005E0454">
      <w:pPr>
        <w:spacing w:before="41"/>
        <w:ind w:left="104"/>
        <w:rPr>
          <w:rFonts w:ascii="Arial" w:eastAsia="Arial" w:hAnsi="Arial" w:cs="Arial"/>
          <w:sz w:val="21"/>
          <w:szCs w:val="21"/>
          <w:lang w:val="it-IT"/>
        </w:rPr>
      </w:pPr>
    </w:p>
    <w:p w:rsidR="008E2651" w:rsidRPr="00A129E7" w:rsidRDefault="008E2651">
      <w:pPr>
        <w:spacing w:before="7" w:line="120" w:lineRule="exact"/>
        <w:rPr>
          <w:sz w:val="12"/>
          <w:szCs w:val="12"/>
          <w:lang w:val="it-IT"/>
        </w:rPr>
      </w:pPr>
    </w:p>
    <w:p w:rsidR="008E2651" w:rsidRPr="00A129E7" w:rsidRDefault="008E2651">
      <w:pPr>
        <w:spacing w:line="200" w:lineRule="exact"/>
        <w:rPr>
          <w:lang w:val="it-IT"/>
        </w:rPr>
      </w:pPr>
    </w:p>
    <w:p w:rsidR="008E2651" w:rsidRPr="00A129E7" w:rsidRDefault="00132764">
      <w:pPr>
        <w:ind w:left="104"/>
        <w:rPr>
          <w:rFonts w:ascii="Arial" w:eastAsia="Arial" w:hAnsi="Arial" w:cs="Arial"/>
          <w:sz w:val="21"/>
          <w:szCs w:val="21"/>
          <w:lang w:val="it-IT"/>
        </w:rPr>
      </w:pP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do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3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4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ata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m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n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te</w:t>
      </w:r>
      <w:r w:rsidRPr="00A129E7">
        <w:rPr>
          <w:rFonts w:ascii="Arial" w:eastAsia="Arial" w:hAnsi="Arial" w:cs="Arial"/>
          <w:spacing w:val="30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z w:val="21"/>
          <w:szCs w:val="21"/>
          <w:lang w:val="it-IT"/>
        </w:rPr>
        <w:t>la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9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3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enz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on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z w:val="21"/>
          <w:szCs w:val="21"/>
          <w:lang w:val="it-IT"/>
        </w:rPr>
        <w:t>,</w:t>
      </w:r>
      <w:r w:rsidRPr="00A129E7">
        <w:rPr>
          <w:rFonts w:ascii="Arial" w:eastAsia="Arial" w:hAnsi="Arial" w:cs="Arial"/>
          <w:spacing w:val="26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e</w:t>
      </w:r>
      <w:r w:rsidRPr="00A129E7">
        <w:rPr>
          <w:rFonts w:ascii="Arial" w:eastAsia="Arial" w:hAnsi="Arial" w:cs="Arial"/>
          <w:spacing w:val="7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p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g</w:t>
      </w:r>
      <w:r w:rsidRPr="00A129E7">
        <w:rPr>
          <w:rFonts w:ascii="Arial" w:eastAsia="Arial" w:hAnsi="Arial" w:cs="Arial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pacing w:val="11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c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o</w:t>
      </w:r>
      <w:r w:rsidRPr="00A129E7">
        <w:rPr>
          <w:rFonts w:ascii="Arial" w:eastAsia="Arial" w:hAnsi="Arial" w:cs="Arial"/>
          <w:sz w:val="21"/>
          <w:szCs w:val="21"/>
          <w:lang w:val="it-IT"/>
        </w:rPr>
        <w:t>r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d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spacing w:val="-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z w:val="21"/>
          <w:szCs w:val="21"/>
          <w:lang w:val="it-IT"/>
        </w:rPr>
        <w:t>i</w:t>
      </w:r>
      <w:r w:rsidRPr="00A129E7">
        <w:rPr>
          <w:rFonts w:ascii="Arial" w:eastAsia="Arial" w:hAnsi="Arial" w:cs="Arial"/>
          <w:spacing w:val="15"/>
          <w:sz w:val="21"/>
          <w:szCs w:val="21"/>
          <w:lang w:val="it-IT"/>
        </w:rPr>
        <w:t xml:space="preserve"> 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s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a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l</w:t>
      </w:r>
      <w:r w:rsidRPr="00A129E7">
        <w:rPr>
          <w:rFonts w:ascii="Arial" w:eastAsia="Arial" w:hAnsi="Arial" w:cs="Arial"/>
          <w:spacing w:val="1"/>
          <w:w w:val="102"/>
          <w:sz w:val="21"/>
          <w:szCs w:val="21"/>
          <w:lang w:val="it-IT"/>
        </w:rPr>
        <w:t>u</w:t>
      </w:r>
      <w:r w:rsidRPr="00A129E7">
        <w:rPr>
          <w:rFonts w:ascii="Arial" w:eastAsia="Arial" w:hAnsi="Arial" w:cs="Arial"/>
          <w:spacing w:val="-2"/>
          <w:w w:val="102"/>
          <w:sz w:val="21"/>
          <w:szCs w:val="21"/>
          <w:lang w:val="it-IT"/>
        </w:rPr>
        <w:t>t</w:t>
      </w:r>
      <w:r w:rsidRPr="00A129E7">
        <w:rPr>
          <w:rFonts w:ascii="Arial" w:eastAsia="Arial" w:hAnsi="Arial" w:cs="Arial"/>
          <w:w w:val="102"/>
          <w:sz w:val="21"/>
          <w:szCs w:val="21"/>
          <w:lang w:val="it-IT"/>
        </w:rPr>
        <w:t>i.</w:t>
      </w:r>
    </w:p>
    <w:p w:rsidR="008E2651" w:rsidRPr="00194490" w:rsidRDefault="008E2651">
      <w:pPr>
        <w:spacing w:line="200" w:lineRule="exact"/>
        <w:rPr>
          <w:rFonts w:ascii="Arial" w:hAnsi="Arial" w:cs="Arial"/>
          <w:lang w:val="it-IT"/>
        </w:rPr>
      </w:pPr>
    </w:p>
    <w:p w:rsidR="00194490" w:rsidRDefault="00194490" w:rsidP="00194490">
      <w:pPr>
        <w:spacing w:before="3" w:line="240" w:lineRule="exact"/>
        <w:jc w:val="right"/>
        <w:rPr>
          <w:noProof/>
          <w:lang w:val="it-IT" w:eastAsia="it-IT"/>
        </w:rPr>
      </w:pPr>
      <w:r w:rsidRPr="00194490">
        <w:rPr>
          <w:rFonts w:ascii="Arial" w:hAnsi="Arial" w:cs="Arial"/>
          <w:sz w:val="22"/>
          <w:szCs w:val="22"/>
          <w:lang w:val="it-IT"/>
        </w:rPr>
        <w:t>Il responsabile</w:t>
      </w:r>
      <w:r w:rsidRPr="00194490">
        <w:rPr>
          <w:rFonts w:ascii="Arial" w:hAnsi="Arial" w:cs="Arial"/>
          <w:sz w:val="22"/>
          <w:szCs w:val="22"/>
          <w:lang w:val="it-IT"/>
        </w:rPr>
        <w:br/>
        <w:t>Mattia Sorgato</w:t>
      </w:r>
      <w:bookmarkStart w:id="0" w:name="_GoBack"/>
      <w:bookmarkEnd w:id="0"/>
    </w:p>
    <w:p w:rsidR="008E2651" w:rsidRPr="00194490" w:rsidRDefault="008E2651">
      <w:pPr>
        <w:ind w:left="6073"/>
        <w:rPr>
          <w:lang w:val="it-IT"/>
        </w:rPr>
      </w:pPr>
    </w:p>
    <w:sectPr w:rsidR="008E2651" w:rsidRPr="00194490">
      <w:type w:val="continuous"/>
      <w:pgSz w:w="11900" w:h="16840"/>
      <w:pgMar w:top="8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97F"/>
    <w:multiLevelType w:val="hybridMultilevel"/>
    <w:tmpl w:val="EFE83262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471E06DB"/>
    <w:multiLevelType w:val="multilevel"/>
    <w:tmpl w:val="64EC49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F5B6529"/>
    <w:multiLevelType w:val="hybridMultilevel"/>
    <w:tmpl w:val="5F20E188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>
    <w:nsid w:val="786E706E"/>
    <w:multiLevelType w:val="hybridMultilevel"/>
    <w:tmpl w:val="FD2413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51"/>
    <w:rsid w:val="00026C8C"/>
    <w:rsid w:val="000E422C"/>
    <w:rsid w:val="00132764"/>
    <w:rsid w:val="00194490"/>
    <w:rsid w:val="005E0454"/>
    <w:rsid w:val="008E2651"/>
    <w:rsid w:val="00994D12"/>
    <w:rsid w:val="00A129E7"/>
    <w:rsid w:val="00C50191"/>
    <w:rsid w:val="00E653D4"/>
    <w:rsid w:val="00F2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E04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E04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10</cp:revision>
  <cp:lastPrinted>2014-06-28T15:55:00Z</cp:lastPrinted>
  <dcterms:created xsi:type="dcterms:W3CDTF">2014-03-27T09:41:00Z</dcterms:created>
  <dcterms:modified xsi:type="dcterms:W3CDTF">2014-06-28T15:55:00Z</dcterms:modified>
</cp:coreProperties>
</file>